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C44" w14:textId="77777777" w:rsidR="004E1AED" w:rsidRPr="00532505" w:rsidRDefault="00532505" w:rsidP="00532505">
      <w:pPr>
        <w:pStyle w:val="Title"/>
        <w:jc w:val="center"/>
        <w:rPr>
          <w:sz w:val="48"/>
          <w:szCs w:val="48"/>
        </w:rPr>
      </w:pPr>
      <w:r w:rsidRPr="00532505">
        <w:rPr>
          <w:sz w:val="48"/>
          <w:szCs w:val="48"/>
        </w:rPr>
        <w:t>iNTRODUCCIÓN A LA PROGRAMACIÓN</w:t>
      </w:r>
    </w:p>
    <w:p w14:paraId="4723C978" w14:textId="77777777" w:rsidR="00532505" w:rsidRPr="00532505" w:rsidRDefault="00532505" w:rsidP="00532505">
      <w:pPr>
        <w:pStyle w:val="Title"/>
        <w:jc w:val="center"/>
        <w:rPr>
          <w:sz w:val="48"/>
          <w:szCs w:val="48"/>
        </w:rPr>
      </w:pPr>
      <w:r w:rsidRPr="00532505">
        <w:rPr>
          <w:sz w:val="48"/>
          <w:szCs w:val="48"/>
        </w:rPr>
        <w:t>ARREGLOS</w:t>
      </w:r>
    </w:p>
    <w:p w14:paraId="42F4E659" w14:textId="77777777" w:rsidR="00194DF6" w:rsidRDefault="00532505">
      <w:pPr>
        <w:pStyle w:val="Heading1"/>
      </w:pPr>
      <w:r>
        <w:t>PRACTICAS DE VECTORES</w:t>
      </w:r>
    </w:p>
    <w:p w14:paraId="4835B16F" w14:textId="77777777" w:rsidR="004E1AED" w:rsidRDefault="00532505" w:rsidP="00532505">
      <w:r>
        <w:t>Resolver por parejas…</w:t>
      </w:r>
    </w:p>
    <w:p w14:paraId="397F0802" w14:textId="77777777" w:rsidR="00532505" w:rsidRDefault="00532505" w:rsidP="00532505">
      <w:r>
        <w:t>Recuerda que si los diagramas y/o pseudocódigos están incompletos la tarea será calificada con 0.</w:t>
      </w:r>
    </w:p>
    <w:p w14:paraId="59630FFD" w14:textId="77777777" w:rsidR="00532505" w:rsidRDefault="00532505" w:rsidP="00532505">
      <w:r>
        <w:t>Se abrirá aleatoriamente los programas entregados para calificar la ejecución de los mismos.</w:t>
      </w:r>
    </w:p>
    <w:p w14:paraId="48693FE4" w14:textId="77777777" w:rsidR="00532505" w:rsidRDefault="00532505" w:rsidP="00532505"/>
    <w:p w14:paraId="08C4E5A6" w14:textId="77777777" w:rsidR="00532505" w:rsidRPr="003F4207" w:rsidRDefault="00532505" w:rsidP="00532505">
      <w:pPr>
        <w:pStyle w:val="ListParagraph"/>
        <w:numPr>
          <w:ilvl w:val="0"/>
          <w:numId w:val="20"/>
        </w:numPr>
        <w:spacing w:before="0" w:line="276" w:lineRule="auto"/>
        <w:rPr>
          <w:rFonts w:cs="Arial"/>
          <w:highlight w:val="red"/>
          <w:lang w:val="es-MX"/>
        </w:rPr>
      </w:pPr>
      <w:r w:rsidRPr="003F4207">
        <w:rPr>
          <w:rFonts w:cs="Arial"/>
          <w:highlight w:val="red"/>
          <w:lang w:val="es-MX"/>
        </w:rPr>
        <w:t>Declarar un vector de 30 posiciones solicitar valores al usuario e ir insertándolos ordenadamente… El límite será cuando ya no quepan valores en el vector o el usuario ya no desee insertar valores. Se deberá ir imprimiendo en cada paso el estatus del vector.</w:t>
      </w:r>
    </w:p>
    <w:p w14:paraId="04AAC04A" w14:textId="77777777" w:rsidR="00532505" w:rsidRPr="003F4207" w:rsidRDefault="00532505" w:rsidP="00532505">
      <w:pPr>
        <w:pStyle w:val="ListParagraph"/>
        <w:spacing w:before="0" w:line="276" w:lineRule="auto"/>
        <w:rPr>
          <w:rFonts w:cs="Arial"/>
          <w:highlight w:val="red"/>
          <w:lang w:val="es-MX"/>
        </w:rPr>
      </w:pPr>
      <w:r w:rsidRPr="003F4207">
        <w:rPr>
          <w:rFonts w:cs="Arial"/>
          <w:highlight w:val="red"/>
          <w:lang w:val="es-MX"/>
        </w:rPr>
        <w:t>Ej..</w:t>
      </w:r>
    </w:p>
    <w:p w14:paraId="259F8617" w14:textId="77777777" w:rsidR="00532505" w:rsidRPr="003F4207" w:rsidRDefault="00532505" w:rsidP="00532505">
      <w:pPr>
        <w:pStyle w:val="ListParagraph"/>
        <w:spacing w:before="0" w:line="276" w:lineRule="auto"/>
        <w:rPr>
          <w:rFonts w:cs="Arial"/>
          <w:highlight w:val="red"/>
          <w:lang w:val="es-MX"/>
        </w:rPr>
      </w:pPr>
      <w:r w:rsidRPr="003F4207">
        <w:rPr>
          <w:rFonts w:cs="Arial"/>
          <w:highlight w:val="red"/>
          <w:lang w:val="es-MX"/>
        </w:rPr>
        <w:t>Inserto 3</w:t>
      </w:r>
    </w:p>
    <w:p w14:paraId="73E7E476" w14:textId="77777777" w:rsidR="00532505" w:rsidRPr="003F4207" w:rsidRDefault="00532505" w:rsidP="00532505">
      <w:pPr>
        <w:pStyle w:val="ListParagraph"/>
        <w:spacing w:before="0" w:line="276" w:lineRule="auto"/>
        <w:rPr>
          <w:rFonts w:cs="Arial"/>
          <w:highlight w:val="red"/>
          <w:lang w:val="es-MX"/>
        </w:rPr>
      </w:pPr>
      <w:r w:rsidRPr="003F4207">
        <w:rPr>
          <w:rFonts w:cs="Arial"/>
          <w:highlight w:val="red"/>
          <w:lang w:val="es-MX"/>
        </w:rPr>
        <w:t xml:space="preserve">Se despliega   </w:t>
      </w:r>
      <w:r w:rsidRPr="003F4207">
        <w:rPr>
          <w:rFonts w:cs="Arial"/>
          <w:highlight w:val="red"/>
          <w:lang w:val="es-MX"/>
        </w:rPr>
        <w:tab/>
      </w:r>
      <w:r w:rsidRPr="003F4207">
        <w:rPr>
          <w:rFonts w:cs="Arial"/>
          <w:highlight w:val="red"/>
          <w:lang w:val="es-MX"/>
        </w:rPr>
        <w:tab/>
      </w:r>
      <w:r w:rsidRPr="003F4207">
        <w:rPr>
          <w:rFonts w:cs="Arial"/>
          <w:highlight w:val="red"/>
          <w:lang w:val="es-MX"/>
        </w:rPr>
        <w:tab/>
      </w:r>
      <w:r w:rsidRPr="003F4207">
        <w:rPr>
          <w:rFonts w:cs="Arial"/>
          <w:highlight w:val="red"/>
          <w:lang w:val="es-MX"/>
        </w:rPr>
        <w:tab/>
        <w:t>3</w:t>
      </w:r>
    </w:p>
    <w:p w14:paraId="22348758" w14:textId="77777777" w:rsidR="00532505" w:rsidRPr="003F4207" w:rsidRDefault="00532505" w:rsidP="00532505">
      <w:pPr>
        <w:pStyle w:val="ListParagraph"/>
        <w:spacing w:before="0" w:line="276" w:lineRule="auto"/>
        <w:rPr>
          <w:rFonts w:cs="Arial"/>
          <w:highlight w:val="red"/>
          <w:lang w:val="es-MX"/>
        </w:rPr>
      </w:pPr>
      <w:r w:rsidRPr="003F4207">
        <w:rPr>
          <w:rFonts w:cs="Arial"/>
          <w:highlight w:val="red"/>
          <w:lang w:val="es-MX"/>
        </w:rPr>
        <w:t>Inserto 6</w:t>
      </w:r>
    </w:p>
    <w:p w14:paraId="5438F3D7" w14:textId="77777777" w:rsidR="00532505" w:rsidRPr="003F4207" w:rsidRDefault="00532505" w:rsidP="00532505">
      <w:pPr>
        <w:pStyle w:val="ListParagraph"/>
        <w:spacing w:before="0" w:line="276" w:lineRule="auto"/>
        <w:rPr>
          <w:rFonts w:cs="Arial"/>
          <w:highlight w:val="red"/>
          <w:lang w:val="es-MX"/>
        </w:rPr>
      </w:pPr>
      <w:r w:rsidRPr="003F4207">
        <w:rPr>
          <w:rFonts w:cs="Arial"/>
          <w:highlight w:val="red"/>
          <w:lang w:val="es-MX"/>
        </w:rPr>
        <w:t>Se despliega</w:t>
      </w:r>
      <w:r w:rsidRPr="003F4207">
        <w:rPr>
          <w:rFonts w:cs="Arial"/>
          <w:highlight w:val="red"/>
          <w:lang w:val="es-MX"/>
        </w:rPr>
        <w:tab/>
      </w:r>
      <w:r w:rsidRPr="003F4207">
        <w:rPr>
          <w:rFonts w:cs="Arial"/>
          <w:highlight w:val="red"/>
          <w:lang w:val="es-MX"/>
        </w:rPr>
        <w:tab/>
      </w:r>
      <w:r w:rsidRPr="003F4207">
        <w:rPr>
          <w:rFonts w:cs="Arial"/>
          <w:highlight w:val="red"/>
          <w:lang w:val="es-MX"/>
        </w:rPr>
        <w:tab/>
      </w:r>
      <w:r w:rsidRPr="003F4207">
        <w:rPr>
          <w:rFonts w:cs="Arial"/>
          <w:highlight w:val="red"/>
          <w:lang w:val="es-MX"/>
        </w:rPr>
        <w:tab/>
        <w:t>3   6</w:t>
      </w:r>
    </w:p>
    <w:p w14:paraId="27EF53C7" w14:textId="77777777" w:rsidR="00532505" w:rsidRPr="003F4207" w:rsidRDefault="00532505" w:rsidP="00532505">
      <w:pPr>
        <w:pStyle w:val="ListParagraph"/>
        <w:spacing w:before="0" w:line="276" w:lineRule="auto"/>
        <w:rPr>
          <w:rFonts w:cs="Arial"/>
          <w:highlight w:val="red"/>
          <w:lang w:val="es-MX"/>
        </w:rPr>
      </w:pPr>
      <w:r w:rsidRPr="003F4207">
        <w:rPr>
          <w:rFonts w:cs="Arial"/>
          <w:highlight w:val="red"/>
          <w:lang w:val="es-MX"/>
        </w:rPr>
        <w:t>Inserto 2</w:t>
      </w:r>
    </w:p>
    <w:p w14:paraId="236DB683" w14:textId="77777777" w:rsidR="00532505" w:rsidRPr="00532505" w:rsidRDefault="00532505" w:rsidP="00532505">
      <w:pPr>
        <w:pStyle w:val="ListParagraph"/>
        <w:spacing w:before="0" w:line="276" w:lineRule="auto"/>
        <w:rPr>
          <w:rFonts w:cs="Arial"/>
          <w:lang w:val="es-MX"/>
        </w:rPr>
      </w:pPr>
      <w:r w:rsidRPr="003F4207">
        <w:rPr>
          <w:rFonts w:cs="Arial"/>
          <w:highlight w:val="red"/>
          <w:lang w:val="es-MX"/>
        </w:rPr>
        <w:t xml:space="preserve">Se despliega </w:t>
      </w:r>
      <w:r w:rsidRPr="003F4207">
        <w:rPr>
          <w:rFonts w:cs="Arial"/>
          <w:highlight w:val="red"/>
          <w:lang w:val="es-MX"/>
        </w:rPr>
        <w:tab/>
      </w:r>
      <w:r w:rsidRPr="003F4207">
        <w:rPr>
          <w:rFonts w:cs="Arial"/>
          <w:highlight w:val="red"/>
          <w:lang w:val="es-MX"/>
        </w:rPr>
        <w:tab/>
      </w:r>
      <w:r w:rsidRPr="003F4207">
        <w:rPr>
          <w:rFonts w:cs="Arial"/>
          <w:highlight w:val="red"/>
          <w:lang w:val="es-MX"/>
        </w:rPr>
        <w:tab/>
      </w:r>
      <w:r w:rsidRPr="003F4207">
        <w:rPr>
          <w:rFonts w:cs="Arial"/>
          <w:highlight w:val="red"/>
          <w:lang w:val="es-MX"/>
        </w:rPr>
        <w:tab/>
        <w:t>2   3   6</w:t>
      </w:r>
    </w:p>
    <w:p w14:paraId="42FF826D" w14:textId="77777777" w:rsidR="00532505" w:rsidRPr="00532505" w:rsidRDefault="00532505" w:rsidP="00532505">
      <w:pPr>
        <w:pStyle w:val="ListParagraph"/>
        <w:rPr>
          <w:rFonts w:cs="Arial"/>
          <w:lang w:val="es-MX"/>
        </w:rPr>
      </w:pPr>
    </w:p>
    <w:p w14:paraId="5F3B6A56" w14:textId="77777777" w:rsidR="00532505" w:rsidRPr="00532505" w:rsidRDefault="00532505" w:rsidP="00532505">
      <w:pPr>
        <w:pStyle w:val="ListParagraph"/>
        <w:rPr>
          <w:rFonts w:cs="Arial"/>
          <w:lang w:val="es-MX"/>
        </w:rPr>
      </w:pPr>
    </w:p>
    <w:p w14:paraId="056B3DD0" w14:textId="77777777" w:rsidR="00532505" w:rsidRPr="003F4207" w:rsidRDefault="00532505" w:rsidP="00532505">
      <w:pPr>
        <w:pStyle w:val="ListParagraph"/>
        <w:numPr>
          <w:ilvl w:val="0"/>
          <w:numId w:val="20"/>
        </w:numPr>
        <w:spacing w:before="0" w:line="276" w:lineRule="auto"/>
        <w:rPr>
          <w:rFonts w:cs="Arial"/>
          <w:highlight w:val="yellow"/>
          <w:lang w:val="es-MX"/>
        </w:rPr>
      </w:pPr>
      <w:r w:rsidRPr="003F4207">
        <w:rPr>
          <w:rFonts w:cs="Arial"/>
          <w:highlight w:val="yellow"/>
          <w:lang w:val="es-MX"/>
        </w:rPr>
        <w:t>En un arreglo de 0-23 (para representar las 24 horas del día). Almacene las temperaturas de un día. Calcular la media de las temperaturas, e imprimir la temperatura más alta y la más baja, así como la hora en la que ocurrió. Por ejemplo la temperatura más alta fue 21 grados Celsius y ocurrió a las 14 horas. (El arreglo debes llenarlo con valores random que vayan desde -10 hasta 30).</w:t>
      </w:r>
    </w:p>
    <w:p w14:paraId="7E2EFC7F" w14:textId="77777777" w:rsidR="00532505" w:rsidRPr="00532505" w:rsidRDefault="00532505" w:rsidP="00532505">
      <w:pPr>
        <w:pStyle w:val="ListParagraph"/>
        <w:rPr>
          <w:rFonts w:cs="Arial"/>
          <w:lang w:val="es-MX"/>
        </w:rPr>
      </w:pPr>
    </w:p>
    <w:p w14:paraId="6B998D38" w14:textId="77777777" w:rsidR="00532505" w:rsidRPr="003F4207" w:rsidRDefault="00532505" w:rsidP="00532505">
      <w:pPr>
        <w:pStyle w:val="ListParagraph"/>
        <w:numPr>
          <w:ilvl w:val="0"/>
          <w:numId w:val="20"/>
        </w:numPr>
        <w:spacing w:before="0" w:line="276" w:lineRule="auto"/>
        <w:rPr>
          <w:rFonts w:cs="Arial"/>
          <w:highlight w:val="yellow"/>
          <w:lang w:val="es-MX"/>
        </w:rPr>
      </w:pPr>
      <w:r w:rsidRPr="003F4207">
        <w:rPr>
          <w:rFonts w:cs="Arial"/>
          <w:highlight w:val="yellow"/>
          <w:lang w:val="es-MX"/>
        </w:rPr>
        <w:t>Almacenar en un arreglo de 10 posiciones valores enteros y obtener</w:t>
      </w:r>
    </w:p>
    <w:p w14:paraId="7CCB8B8F" w14:textId="77777777" w:rsidR="00532505" w:rsidRPr="003F4207" w:rsidRDefault="00532505" w:rsidP="00532505">
      <w:pPr>
        <w:pStyle w:val="ListParagraph"/>
        <w:numPr>
          <w:ilvl w:val="1"/>
          <w:numId w:val="20"/>
        </w:numPr>
        <w:spacing w:before="0" w:line="276" w:lineRule="auto"/>
        <w:rPr>
          <w:rFonts w:cs="Arial"/>
          <w:highlight w:val="cyan"/>
          <w:lang w:val="es-MX"/>
        </w:rPr>
      </w:pPr>
      <w:r w:rsidRPr="003F4207">
        <w:rPr>
          <w:rFonts w:cs="Arial"/>
          <w:highlight w:val="cyan"/>
          <w:lang w:val="es-MX"/>
        </w:rPr>
        <w:t xml:space="preserve">Media </w:t>
      </w:r>
    </w:p>
    <w:p w14:paraId="27B5F4A5" w14:textId="77777777" w:rsidR="00532505" w:rsidRPr="003F4207" w:rsidRDefault="00532505" w:rsidP="00532505">
      <w:pPr>
        <w:pStyle w:val="ListParagraph"/>
        <w:numPr>
          <w:ilvl w:val="1"/>
          <w:numId w:val="20"/>
        </w:numPr>
        <w:spacing w:before="0" w:line="276" w:lineRule="auto"/>
        <w:rPr>
          <w:rFonts w:cs="Arial"/>
          <w:highlight w:val="cyan"/>
          <w:lang w:val="es-MX"/>
        </w:rPr>
      </w:pPr>
      <w:r w:rsidRPr="003F4207">
        <w:rPr>
          <w:rFonts w:cs="Arial"/>
          <w:highlight w:val="cyan"/>
          <w:lang w:val="es-MX"/>
        </w:rPr>
        <w:t xml:space="preserve">Mediana </w:t>
      </w:r>
    </w:p>
    <w:p w14:paraId="0A7735FC" w14:textId="77777777" w:rsidR="00532505" w:rsidRPr="003F4207" w:rsidRDefault="00532505" w:rsidP="00532505">
      <w:pPr>
        <w:pStyle w:val="ListParagraph"/>
        <w:numPr>
          <w:ilvl w:val="1"/>
          <w:numId w:val="20"/>
        </w:numPr>
        <w:spacing w:before="0" w:line="276" w:lineRule="auto"/>
        <w:rPr>
          <w:rFonts w:cs="Arial"/>
          <w:highlight w:val="cyan"/>
          <w:lang w:val="es-MX"/>
        </w:rPr>
      </w:pPr>
      <w:r w:rsidRPr="003F4207">
        <w:rPr>
          <w:rFonts w:cs="Arial"/>
          <w:highlight w:val="cyan"/>
          <w:lang w:val="es-MX"/>
        </w:rPr>
        <w:t>Moda</w:t>
      </w:r>
    </w:p>
    <w:p w14:paraId="1A5EC86F" w14:textId="77777777" w:rsidR="00532505" w:rsidRPr="003F4207" w:rsidRDefault="00532505" w:rsidP="00532505">
      <w:pPr>
        <w:pStyle w:val="ListParagraph"/>
        <w:numPr>
          <w:ilvl w:val="1"/>
          <w:numId w:val="20"/>
        </w:numPr>
        <w:spacing w:before="0" w:line="276" w:lineRule="auto"/>
        <w:rPr>
          <w:rFonts w:cs="Arial"/>
          <w:highlight w:val="cyan"/>
          <w:lang w:val="es-MX"/>
        </w:rPr>
      </w:pPr>
      <w:r w:rsidRPr="003F4207">
        <w:rPr>
          <w:rFonts w:cs="Arial"/>
          <w:highlight w:val="cyan"/>
          <w:lang w:val="es-MX"/>
        </w:rPr>
        <w:t xml:space="preserve">Desviación estándar </w:t>
      </w:r>
    </w:p>
    <w:p w14:paraId="413C1388" w14:textId="77777777" w:rsidR="00532505" w:rsidRPr="003F4207" w:rsidRDefault="00532505" w:rsidP="00532505">
      <w:pPr>
        <w:pStyle w:val="ListParagraph"/>
        <w:ind w:left="1440"/>
        <w:rPr>
          <w:rFonts w:cs="Arial"/>
          <w:highlight w:val="yellow"/>
          <w:lang w:val="es-MX"/>
        </w:rPr>
      </w:pPr>
      <w:r w:rsidRPr="003F4207">
        <w:rPr>
          <w:rFonts w:cs="Arial"/>
          <w:highlight w:val="yellow"/>
          <w:lang w:val="es-MX"/>
        </w:rPr>
        <w:t xml:space="preserve"> </w:t>
      </w:r>
      <m:oMath>
        <m:rad>
          <m:radPr>
            <m:degHide m:val="1"/>
            <m:ctrlPr>
              <w:rPr>
                <w:rFonts w:ascii="Cambria Math" w:hAnsi="Cambria Math" w:cs="Arial"/>
                <w:i/>
                <w:sz w:val="32"/>
                <w:szCs w:val="32"/>
                <w:highlight w:val="yellow"/>
                <w:lang w:val="es-MX"/>
              </w:rPr>
            </m:ctrlPr>
          </m:radPr>
          <m:deg/>
          <m:e>
            <m:f>
              <m:fPr>
                <m:ctrlPr>
                  <w:rPr>
                    <w:rFonts w:ascii="Cambria Math" w:hAnsi="Cambria Math" w:cs="Arial"/>
                    <w:i/>
                    <w:sz w:val="32"/>
                    <w:szCs w:val="32"/>
                    <w:highlight w:val="yellow"/>
                    <w:lang w:val="es-MX"/>
                  </w:rPr>
                </m:ctrlPr>
              </m:fPr>
              <m:num>
                <m:nary>
                  <m:naryPr>
                    <m:chr m:val="∑"/>
                    <m:limLoc m:val="undOvr"/>
                    <m:ctrlPr>
                      <w:rPr>
                        <w:rFonts w:ascii="Cambria Math" w:hAnsi="Cambria Math" w:cs="Arial"/>
                        <w:i/>
                        <w:sz w:val="32"/>
                        <w:szCs w:val="32"/>
                        <w:highlight w:val="yellow"/>
                        <w:lang w:val="es-MX"/>
                      </w:rPr>
                    </m:ctrlPr>
                  </m:naryPr>
                  <m:sub>
                    <m:r>
                      <w:rPr>
                        <w:rFonts w:ascii="Cambria Math" w:hAnsi="Cambria Math" w:cs="Arial"/>
                        <w:sz w:val="32"/>
                        <w:szCs w:val="32"/>
                        <w:highlight w:val="yellow"/>
                        <w:lang w:val="es-MX"/>
                      </w:rPr>
                      <m:t>i=0</m:t>
                    </m:r>
                  </m:sub>
                  <m:sup>
                    <m:r>
                      <w:rPr>
                        <w:rFonts w:ascii="Cambria Math" w:hAnsi="Cambria Math" w:cs="Arial"/>
                        <w:sz w:val="32"/>
                        <w:szCs w:val="32"/>
                        <w:highlight w:val="yellow"/>
                        <w:lang w:val="es-MX"/>
                      </w:rPr>
                      <m:t>i=10</m:t>
                    </m:r>
                  </m:sup>
                  <m:e>
                    <m:sSup>
                      <m:sSupPr>
                        <m:ctrlPr>
                          <w:rPr>
                            <w:rFonts w:ascii="Cambria Math" w:hAnsi="Cambria Math" w:cs="Arial"/>
                            <w:i/>
                            <w:sz w:val="32"/>
                            <w:szCs w:val="32"/>
                            <w:highlight w:val="yellow"/>
                            <w:lang w:val="es-MX"/>
                          </w:rPr>
                        </m:ctrlPr>
                      </m:sSupPr>
                      <m:e>
                        <m:r>
                          <w:rPr>
                            <w:rFonts w:ascii="Cambria Math" w:hAnsi="Cambria Math" w:cs="Arial"/>
                            <w:sz w:val="32"/>
                            <w:szCs w:val="32"/>
                            <w:highlight w:val="yellow"/>
                            <w:lang w:val="es-MX"/>
                          </w:rPr>
                          <m:t>(m-num)</m:t>
                        </m:r>
                      </m:e>
                      <m:sup>
                        <m:r>
                          <w:rPr>
                            <w:rFonts w:ascii="Cambria Math" w:hAnsi="Cambria Math" w:cs="Arial"/>
                            <w:sz w:val="32"/>
                            <w:szCs w:val="32"/>
                            <w:highlight w:val="yellow"/>
                            <w:lang w:val="es-MX"/>
                          </w:rPr>
                          <m:t>2</m:t>
                        </m:r>
                      </m:sup>
                    </m:sSup>
                  </m:e>
                </m:nary>
              </m:num>
              <m:den>
                <m:r>
                  <w:rPr>
                    <w:rFonts w:ascii="Cambria Math" w:hAnsi="Cambria Math" w:cs="Arial"/>
                    <w:sz w:val="32"/>
                    <w:szCs w:val="32"/>
                    <w:highlight w:val="yellow"/>
                    <w:lang w:val="es-MX"/>
                  </w:rPr>
                  <m:t>10</m:t>
                </m:r>
              </m:den>
            </m:f>
          </m:e>
        </m:rad>
      </m:oMath>
      <w:r w:rsidRPr="003F4207">
        <w:rPr>
          <w:rFonts w:cs="Arial"/>
          <w:highlight w:val="yellow"/>
          <w:lang w:val="es-MX"/>
        </w:rPr>
        <w:t xml:space="preserve">   Donde m es la media, y num son los valores del </w:t>
      </w:r>
      <w:r w:rsidRPr="003F4207">
        <w:rPr>
          <w:rFonts w:cs="Arial"/>
          <w:highlight w:val="yellow"/>
          <w:lang w:val="es-MX"/>
        </w:rPr>
        <w:tab/>
      </w:r>
    </w:p>
    <w:p w14:paraId="38C60DA4" w14:textId="77777777" w:rsidR="00532505" w:rsidRPr="00532505" w:rsidRDefault="00532505" w:rsidP="00532505">
      <w:pPr>
        <w:pStyle w:val="ListParagraph"/>
        <w:ind w:left="1440"/>
        <w:rPr>
          <w:rFonts w:cs="Arial"/>
          <w:lang w:val="es-MX"/>
        </w:rPr>
      </w:pPr>
      <w:r w:rsidRPr="003F4207">
        <w:rPr>
          <w:rFonts w:cs="Arial"/>
          <w:lang w:val="es-MX"/>
        </w:rPr>
        <w:t xml:space="preserve">        </w:t>
      </w:r>
      <w:r w:rsidRPr="003F4207">
        <w:rPr>
          <w:rFonts w:cs="Arial"/>
          <w:lang w:val="es-MX"/>
        </w:rPr>
        <w:tab/>
      </w:r>
      <w:r w:rsidRPr="003F4207">
        <w:rPr>
          <w:rFonts w:cs="Arial"/>
          <w:lang w:val="es-MX"/>
        </w:rPr>
        <w:tab/>
        <w:t xml:space="preserve"> </w:t>
      </w:r>
      <w:r w:rsidRPr="003F4207">
        <w:rPr>
          <w:rFonts w:cs="Arial"/>
          <w:lang w:val="es-MX"/>
        </w:rPr>
        <w:tab/>
        <w:t>Arreglo (10 valores).</w:t>
      </w:r>
    </w:p>
    <w:p w14:paraId="21062020" w14:textId="77777777" w:rsidR="00532505" w:rsidRDefault="00532505" w:rsidP="00532505">
      <w:pPr>
        <w:pStyle w:val="ListParagraph"/>
        <w:ind w:left="1440"/>
        <w:rPr>
          <w:rFonts w:cs="Arial"/>
          <w:lang w:val="es-MX"/>
        </w:rPr>
      </w:pPr>
    </w:p>
    <w:p w14:paraId="030B3369" w14:textId="77777777" w:rsidR="00765346" w:rsidRDefault="00765346" w:rsidP="00532505">
      <w:pPr>
        <w:pStyle w:val="ListParagraph"/>
        <w:ind w:left="1440"/>
        <w:rPr>
          <w:rFonts w:cs="Arial"/>
          <w:lang w:val="es-MX"/>
        </w:rPr>
      </w:pPr>
    </w:p>
    <w:p w14:paraId="5FBFF711" w14:textId="77777777" w:rsidR="00765346" w:rsidRPr="00532505" w:rsidRDefault="00765346" w:rsidP="00532505">
      <w:pPr>
        <w:pStyle w:val="ListParagraph"/>
        <w:ind w:left="1440"/>
        <w:rPr>
          <w:rFonts w:cs="Arial"/>
          <w:lang w:val="es-MX"/>
        </w:rPr>
      </w:pPr>
    </w:p>
    <w:p w14:paraId="627642A8" w14:textId="77777777" w:rsidR="00532505" w:rsidRPr="003F4207" w:rsidRDefault="00532505" w:rsidP="00532505">
      <w:pPr>
        <w:pStyle w:val="ListParagraph"/>
        <w:numPr>
          <w:ilvl w:val="0"/>
          <w:numId w:val="20"/>
        </w:numPr>
        <w:spacing w:before="0" w:line="276" w:lineRule="auto"/>
        <w:rPr>
          <w:rFonts w:cs="Arial"/>
          <w:highlight w:val="yellow"/>
          <w:lang w:val="es-MX"/>
        </w:rPr>
      </w:pPr>
      <w:r w:rsidRPr="003F4207">
        <w:rPr>
          <w:rFonts w:cs="Arial"/>
          <w:highlight w:val="yellow"/>
          <w:lang w:val="es-MX"/>
        </w:rPr>
        <w:t xml:space="preserve">Convierte un </w:t>
      </w:r>
      <w:r w:rsidRPr="003F4207">
        <w:rPr>
          <w:rFonts w:cs="Arial"/>
          <w:highlight w:val="red"/>
          <w:lang w:val="es-MX"/>
        </w:rPr>
        <w:t xml:space="preserve">número decimal a Hexadecimal </w:t>
      </w:r>
      <w:r w:rsidRPr="003F4207">
        <w:rPr>
          <w:rFonts w:cs="Arial"/>
          <w:highlight w:val="yellow"/>
          <w:lang w:val="es-MX"/>
        </w:rPr>
        <w:t>utilizando un vector</w:t>
      </w:r>
      <w:r w:rsidR="00765346" w:rsidRPr="003F4207">
        <w:rPr>
          <w:rFonts w:cs="Arial"/>
          <w:highlight w:val="yellow"/>
          <w:lang w:val="es-MX"/>
        </w:rPr>
        <w:t xml:space="preserve">. Recuerda que en los números hexadecimales el 10 lo representa la A el 11 la B y así sucesivamente hasta el 15 </w:t>
      </w:r>
      <w:r w:rsidR="00765346" w:rsidRPr="003F4207">
        <w:rPr>
          <w:rFonts w:cs="Arial"/>
          <w:highlight w:val="yellow"/>
          <w:lang w:val="es-MX"/>
        </w:rPr>
        <w:lastRenderedPageBreak/>
        <w:t>que es la F. El vector deberá ser de enteros, y al momento de imprimir el número deberás convertirlo a la letra correspondiente.</w:t>
      </w:r>
    </w:p>
    <w:p w14:paraId="6DE8250F" w14:textId="77777777" w:rsidR="00532505" w:rsidRPr="00532505" w:rsidRDefault="00532505" w:rsidP="00532505">
      <w:pPr>
        <w:pStyle w:val="ListParagraph"/>
        <w:rPr>
          <w:rFonts w:cs="Arial"/>
          <w:lang w:val="es-MX"/>
        </w:rPr>
      </w:pPr>
    </w:p>
    <w:p w14:paraId="7DE29E37" w14:textId="77777777" w:rsidR="00532505" w:rsidRPr="003F4207" w:rsidRDefault="00532505" w:rsidP="00532505">
      <w:pPr>
        <w:pStyle w:val="ListParagraph"/>
        <w:numPr>
          <w:ilvl w:val="0"/>
          <w:numId w:val="20"/>
        </w:numPr>
        <w:spacing w:before="0" w:line="276" w:lineRule="auto"/>
        <w:rPr>
          <w:rFonts w:cs="Arial"/>
          <w:highlight w:val="red"/>
          <w:lang w:val="es-MX"/>
        </w:rPr>
      </w:pPr>
      <w:r w:rsidRPr="003F4207">
        <w:rPr>
          <w:rFonts w:cs="Arial"/>
          <w:highlight w:val="red"/>
          <w:lang w:val="es-MX"/>
        </w:rPr>
        <w:t xml:space="preserve">Almacene en un vector </w:t>
      </w:r>
      <w:r w:rsidR="00765346" w:rsidRPr="003F4207">
        <w:rPr>
          <w:rFonts w:cs="Arial"/>
          <w:highlight w:val="red"/>
          <w:lang w:val="es-MX"/>
        </w:rPr>
        <w:t>15</w:t>
      </w:r>
      <w:r w:rsidRPr="003F4207">
        <w:rPr>
          <w:rFonts w:cs="Arial"/>
          <w:highlight w:val="red"/>
          <w:lang w:val="es-MX"/>
        </w:rPr>
        <w:t xml:space="preserve"> números enteros y determine </w:t>
      </w:r>
      <w:r w:rsidR="00765346" w:rsidRPr="003F4207">
        <w:rPr>
          <w:rFonts w:cs="Arial"/>
          <w:highlight w:val="red"/>
          <w:lang w:val="es-MX"/>
        </w:rPr>
        <w:t>¿c</w:t>
      </w:r>
      <w:r w:rsidRPr="003F4207">
        <w:rPr>
          <w:rFonts w:cs="Arial"/>
          <w:highlight w:val="red"/>
          <w:lang w:val="es-MX"/>
        </w:rPr>
        <w:t>uántas veces se repite cada uno de ellos?</w:t>
      </w:r>
      <w:r w:rsidR="00765346" w:rsidRPr="003F4207">
        <w:rPr>
          <w:rFonts w:cs="Arial"/>
          <w:highlight w:val="red"/>
          <w:lang w:val="es-MX"/>
        </w:rPr>
        <w:t xml:space="preserve"> (El arreglo se llenará con valores random del 1 al 10).</w:t>
      </w:r>
    </w:p>
    <w:p w14:paraId="79DCA83A" w14:textId="77777777" w:rsidR="00765346" w:rsidRPr="003F4207" w:rsidRDefault="00765346" w:rsidP="00765346">
      <w:pPr>
        <w:pStyle w:val="ListParagraph"/>
        <w:rPr>
          <w:rFonts w:cs="Arial"/>
          <w:highlight w:val="red"/>
          <w:lang w:val="es-MX"/>
        </w:rPr>
      </w:pPr>
    </w:p>
    <w:p w14:paraId="212EA9D7" w14:textId="77777777" w:rsidR="00532505" w:rsidRPr="003F4207" w:rsidRDefault="00532505" w:rsidP="00765346">
      <w:pPr>
        <w:pStyle w:val="ListParagraph"/>
        <w:spacing w:before="0" w:line="276" w:lineRule="auto"/>
        <w:ind w:left="1440"/>
        <w:rPr>
          <w:rFonts w:cs="Arial"/>
          <w:highlight w:val="red"/>
          <w:lang w:val="es-MX"/>
        </w:rPr>
      </w:pPr>
      <w:r w:rsidRPr="003F4207">
        <w:rPr>
          <w:rFonts w:cs="Arial"/>
          <w:highlight w:val="red"/>
          <w:lang w:val="es-MX"/>
        </w:rPr>
        <w:t>Si n=6 y los elementos son 3,4,6,6,4,6</w:t>
      </w:r>
    </w:p>
    <w:p w14:paraId="16365ED2" w14:textId="77777777" w:rsidR="00532505" w:rsidRPr="003F4207" w:rsidRDefault="00532505" w:rsidP="00532505">
      <w:pPr>
        <w:pStyle w:val="ListParagraph"/>
        <w:ind w:left="1440"/>
        <w:rPr>
          <w:rFonts w:cs="Arial"/>
          <w:highlight w:val="red"/>
          <w:lang w:val="es-MX"/>
        </w:rPr>
      </w:pPr>
      <w:r w:rsidRPr="003F4207">
        <w:rPr>
          <w:rFonts w:cs="Arial"/>
          <w:highlight w:val="red"/>
          <w:lang w:val="es-MX"/>
        </w:rPr>
        <w:t>3=1</w:t>
      </w:r>
    </w:p>
    <w:p w14:paraId="3EE05D3B" w14:textId="77777777" w:rsidR="00532505" w:rsidRPr="003F4207" w:rsidRDefault="00532505" w:rsidP="00532505">
      <w:pPr>
        <w:pStyle w:val="ListParagraph"/>
        <w:ind w:left="1440"/>
        <w:rPr>
          <w:rFonts w:cs="Arial"/>
          <w:highlight w:val="red"/>
          <w:lang w:val="es-MX"/>
        </w:rPr>
      </w:pPr>
      <w:r w:rsidRPr="003F4207">
        <w:rPr>
          <w:rFonts w:cs="Arial"/>
          <w:highlight w:val="red"/>
          <w:lang w:val="es-MX"/>
        </w:rPr>
        <w:t>4=2</w:t>
      </w:r>
    </w:p>
    <w:p w14:paraId="40656A17" w14:textId="77777777" w:rsidR="00532505" w:rsidRPr="00532505" w:rsidRDefault="00532505" w:rsidP="00532505">
      <w:pPr>
        <w:pStyle w:val="ListParagraph"/>
        <w:ind w:left="1440"/>
        <w:rPr>
          <w:rFonts w:cs="Arial"/>
          <w:lang w:val="es-MX"/>
        </w:rPr>
      </w:pPr>
      <w:r w:rsidRPr="003F4207">
        <w:rPr>
          <w:rFonts w:cs="Arial"/>
          <w:highlight w:val="red"/>
          <w:lang w:val="es-MX"/>
        </w:rPr>
        <w:t>6=3</w:t>
      </w:r>
    </w:p>
    <w:p w14:paraId="0DA3BD0A" w14:textId="77777777" w:rsidR="00532505" w:rsidRPr="00532505" w:rsidRDefault="00532505" w:rsidP="00532505">
      <w:pPr>
        <w:pStyle w:val="ListParagraph"/>
        <w:ind w:left="1440"/>
        <w:rPr>
          <w:rFonts w:cs="Arial"/>
          <w:lang w:val="es-MX"/>
        </w:rPr>
      </w:pPr>
    </w:p>
    <w:p w14:paraId="6B699424" w14:textId="77777777" w:rsidR="00532505" w:rsidRPr="00532505" w:rsidRDefault="00532505" w:rsidP="00532505">
      <w:pPr>
        <w:pStyle w:val="ListParagraph"/>
        <w:rPr>
          <w:rFonts w:cs="Arial"/>
          <w:lang w:val="es-MX"/>
        </w:rPr>
      </w:pPr>
    </w:p>
    <w:p w14:paraId="4C651C05" w14:textId="77777777" w:rsidR="00532505" w:rsidRPr="00532505" w:rsidRDefault="00532505" w:rsidP="00532505">
      <w:pPr>
        <w:pStyle w:val="ListParagraph"/>
        <w:numPr>
          <w:ilvl w:val="0"/>
          <w:numId w:val="20"/>
        </w:numPr>
        <w:spacing w:before="0" w:line="276" w:lineRule="auto"/>
        <w:rPr>
          <w:rFonts w:cs="Arial"/>
          <w:lang w:val="es-MX"/>
        </w:rPr>
      </w:pPr>
      <w:r w:rsidRPr="00532505">
        <w:rPr>
          <w:rFonts w:cs="Arial"/>
          <w:lang w:val="es-MX"/>
        </w:rPr>
        <w:t>Almacenar en dos vectores número reales (vector A y B) de 10 elementos cada uno y formar el vector C a partir de ellos con el siguiente criterio: el primer elemento de A + el último elemento de B, el segundo de A con el noveno de B y así hasta llegar al último elemento de A con el primer elemento de B. Imprimir los tres vectores.</w:t>
      </w:r>
    </w:p>
    <w:p w14:paraId="5DF0B7DE" w14:textId="77777777" w:rsidR="00532505" w:rsidRPr="00532505" w:rsidRDefault="00532505" w:rsidP="00532505">
      <w:pPr>
        <w:pStyle w:val="ListParagraph"/>
        <w:rPr>
          <w:rFonts w:cs="Arial"/>
          <w:lang w:val="es-MX"/>
        </w:rPr>
      </w:pPr>
    </w:p>
    <w:p w14:paraId="5788A9E6" w14:textId="77777777" w:rsidR="00532505" w:rsidRPr="00532505" w:rsidRDefault="00532505" w:rsidP="00532505">
      <w:pPr>
        <w:pStyle w:val="ListParagraph"/>
        <w:rPr>
          <w:rFonts w:cs="Arial"/>
          <w:lang w:val="es-MX"/>
        </w:rPr>
      </w:pPr>
    </w:p>
    <w:p w14:paraId="30EAB2A6" w14:textId="77777777" w:rsidR="00532505" w:rsidRPr="00532505" w:rsidRDefault="00532505" w:rsidP="00532505">
      <w:pPr>
        <w:pStyle w:val="ListParagraph"/>
        <w:numPr>
          <w:ilvl w:val="0"/>
          <w:numId w:val="20"/>
        </w:numPr>
        <w:spacing w:before="0" w:line="276" w:lineRule="auto"/>
        <w:rPr>
          <w:rFonts w:cs="Arial"/>
          <w:lang w:val="es-MX"/>
        </w:rPr>
      </w:pPr>
      <w:r w:rsidRPr="00532505">
        <w:rPr>
          <w:rFonts w:cs="Arial"/>
          <w:lang w:val="es-MX"/>
        </w:rPr>
        <w:t>Almacenar dos vectores de enteros de 10 posiciones con valores ordenados ascendentemente, crear un tercer vector de máximo 20 posiciones que almacene los valores de ambas vectores ordenados ascendentemente sin incluir los valores repetidos.</w:t>
      </w:r>
    </w:p>
    <w:p w14:paraId="36D458D5" w14:textId="77777777" w:rsidR="00532505" w:rsidRPr="00532505" w:rsidRDefault="00532505" w:rsidP="00532505">
      <w:pPr>
        <w:pStyle w:val="ListParagraph"/>
        <w:rPr>
          <w:rFonts w:cs="Arial"/>
          <w:lang w:val="es-MX"/>
        </w:rPr>
      </w:pPr>
    </w:p>
    <w:p w14:paraId="0B60A4A5" w14:textId="77777777" w:rsidR="00532505" w:rsidRPr="00532505" w:rsidRDefault="00532505" w:rsidP="00532505">
      <w:pPr>
        <w:pStyle w:val="ListParagraph"/>
        <w:numPr>
          <w:ilvl w:val="1"/>
          <w:numId w:val="20"/>
        </w:numPr>
        <w:spacing w:before="0" w:line="276" w:lineRule="auto"/>
        <w:rPr>
          <w:rFonts w:cs="Arial"/>
          <w:lang w:val="es-MX"/>
        </w:rPr>
      </w:pPr>
      <w:r w:rsidRPr="00532505">
        <w:rPr>
          <w:rFonts w:cs="Arial"/>
          <w:lang w:val="es-MX"/>
        </w:rPr>
        <w:t>V1 = 4 8 9 20 35 40 60 76 80 90</w:t>
      </w:r>
    </w:p>
    <w:p w14:paraId="15990970" w14:textId="77777777" w:rsidR="00532505" w:rsidRPr="00532505" w:rsidRDefault="00532505" w:rsidP="00532505">
      <w:pPr>
        <w:pStyle w:val="ListParagraph"/>
        <w:numPr>
          <w:ilvl w:val="1"/>
          <w:numId w:val="20"/>
        </w:numPr>
        <w:spacing w:before="0" w:line="276" w:lineRule="auto"/>
        <w:rPr>
          <w:rFonts w:cs="Arial"/>
          <w:lang w:val="es-MX"/>
        </w:rPr>
      </w:pPr>
      <w:r w:rsidRPr="00532505">
        <w:rPr>
          <w:rFonts w:cs="Arial"/>
          <w:lang w:val="es-MX"/>
        </w:rPr>
        <w:t>V2 = 1 3 5 9 23 35 44 65 75 80</w:t>
      </w:r>
    </w:p>
    <w:p w14:paraId="2B0BC9B5" w14:textId="77777777" w:rsidR="00532505" w:rsidRPr="00532505" w:rsidRDefault="00532505" w:rsidP="00532505">
      <w:pPr>
        <w:pStyle w:val="ListParagraph"/>
        <w:numPr>
          <w:ilvl w:val="1"/>
          <w:numId w:val="20"/>
        </w:numPr>
        <w:spacing w:before="0" w:line="276" w:lineRule="auto"/>
        <w:rPr>
          <w:rFonts w:cs="Arial"/>
          <w:lang w:val="es-MX"/>
        </w:rPr>
      </w:pPr>
      <w:r w:rsidRPr="00532505">
        <w:rPr>
          <w:rFonts w:cs="Arial"/>
          <w:lang w:val="es-MX"/>
        </w:rPr>
        <w:t>VR =1 3 4 5 8 9 20 23 35 40 44 60 65 75 76 80 90</w:t>
      </w:r>
    </w:p>
    <w:p w14:paraId="7E45EB2F" w14:textId="77777777" w:rsidR="00532505" w:rsidRPr="00532505" w:rsidRDefault="00532505" w:rsidP="00532505">
      <w:pPr>
        <w:pStyle w:val="ListParagraph"/>
        <w:ind w:left="1440"/>
        <w:rPr>
          <w:rFonts w:cs="Arial"/>
          <w:lang w:val="es-MX"/>
        </w:rPr>
      </w:pPr>
    </w:p>
    <w:p w14:paraId="5B5C6062" w14:textId="77777777" w:rsidR="00532505" w:rsidRPr="00532505" w:rsidRDefault="00532505" w:rsidP="00532505">
      <w:pPr>
        <w:pStyle w:val="ListParagraph"/>
        <w:rPr>
          <w:rFonts w:cs="Arial"/>
          <w:lang w:val="es-MX"/>
        </w:rPr>
      </w:pPr>
    </w:p>
    <w:p w14:paraId="01EA889D" w14:textId="77777777" w:rsidR="00A1402A" w:rsidRPr="00A1402A" w:rsidRDefault="00A1402A" w:rsidP="00A1402A">
      <w:pPr>
        <w:pStyle w:val="ListParagraph"/>
        <w:numPr>
          <w:ilvl w:val="0"/>
          <w:numId w:val="20"/>
        </w:numPr>
        <w:spacing w:before="0" w:line="276" w:lineRule="auto"/>
        <w:rPr>
          <w:rFonts w:cs="Arial"/>
          <w:lang w:val="es-MX"/>
        </w:rPr>
      </w:pPr>
      <w:r w:rsidRPr="00A1402A">
        <w:rPr>
          <w:rFonts w:cs="Arial"/>
          <w:lang w:val="es-MX"/>
        </w:rPr>
        <w:t>Simula el juego de turista, donde tenemos un tablero de 50 posiciones, y hay dos jugadores, el jugador A y el jugador B, en cada turno deberán tirar un dado y el valor que se obtenga será el número de casillas que se deben avanzar; considera que si el dado cae en 5 el jugador deberá regresar 5 posiciones en el tablero ….Ganará el primer jugador que llegue a la posición 50 (o la rebase).</w:t>
      </w:r>
    </w:p>
    <w:p w14:paraId="1D87AFED" w14:textId="77777777" w:rsidR="00A1402A" w:rsidRPr="00A1402A" w:rsidRDefault="00A1402A" w:rsidP="00A1402A">
      <w:pPr>
        <w:pStyle w:val="ListParagraph"/>
        <w:rPr>
          <w:rFonts w:cs="Arial"/>
          <w:lang w:val="es-MX"/>
        </w:rPr>
      </w:pPr>
      <w:r w:rsidRPr="00A1402A">
        <w:rPr>
          <w:rFonts w:cs="Arial"/>
          <w:lang w:val="es-MX"/>
        </w:rPr>
        <w:t>En pantalla debes desplegar en cada turno en donde van cada uno de los jugadores … las celdas donde no hay jugador puedes desplegar una X……</w:t>
      </w:r>
    </w:p>
    <w:p w14:paraId="7974D61D" w14:textId="77777777" w:rsidR="00532505" w:rsidRDefault="00532505" w:rsidP="00532505">
      <w:pPr>
        <w:pStyle w:val="ListParagraph"/>
        <w:rPr>
          <w:lang w:val="es-MX"/>
        </w:rPr>
      </w:pPr>
    </w:p>
    <w:p w14:paraId="1246FE2A" w14:textId="77777777" w:rsidR="0010439C" w:rsidRDefault="0010439C" w:rsidP="00532505">
      <w:pPr>
        <w:pStyle w:val="ListParagraph"/>
        <w:rPr>
          <w:lang w:val="es-MX"/>
        </w:rPr>
      </w:pPr>
    </w:p>
    <w:p w14:paraId="48914CD3" w14:textId="77777777" w:rsidR="0010439C" w:rsidRDefault="0010439C" w:rsidP="00532505">
      <w:pPr>
        <w:pStyle w:val="ListParagraph"/>
        <w:rPr>
          <w:lang w:val="es-MX"/>
        </w:rPr>
      </w:pPr>
    </w:p>
    <w:p w14:paraId="093D2401" w14:textId="77777777" w:rsidR="0010439C" w:rsidRDefault="0010439C" w:rsidP="00532505">
      <w:pPr>
        <w:pStyle w:val="ListParagraph"/>
        <w:rPr>
          <w:lang w:val="es-MX"/>
        </w:rPr>
      </w:pPr>
    </w:p>
    <w:p w14:paraId="099AFCAE" w14:textId="77777777" w:rsidR="00A1402A" w:rsidRDefault="00A1402A" w:rsidP="00A33CDA">
      <w:pPr>
        <w:pStyle w:val="ListParagraph"/>
        <w:numPr>
          <w:ilvl w:val="0"/>
          <w:numId w:val="20"/>
        </w:numPr>
        <w:rPr>
          <w:lang w:val="es-MX"/>
        </w:rPr>
      </w:pPr>
      <w:r w:rsidRPr="00A1402A">
        <w:rPr>
          <w:lang w:val="es-MX"/>
        </w:rPr>
        <w:t xml:space="preserve">Simula el juego de la liebre y la tortuga, deberás representar en el tablero a la tortuga con una T y a la liebre con una L. </w:t>
      </w:r>
      <w:r>
        <w:rPr>
          <w:lang w:val="es-MX"/>
        </w:rPr>
        <w:t>Ambas inician la carrera en la posición 0 del tablero</w:t>
      </w:r>
      <w:r w:rsidR="0010439C">
        <w:rPr>
          <w:lang w:val="es-MX"/>
        </w:rPr>
        <w:t>, el tablero tiene 40 posiciones</w:t>
      </w:r>
      <w:r>
        <w:rPr>
          <w:lang w:val="es-MX"/>
        </w:rPr>
        <w:t>, y deberás obtener su jugada con un número random entre 1 y 10.</w:t>
      </w:r>
    </w:p>
    <w:p w14:paraId="19DC492C" w14:textId="77777777" w:rsidR="00A1402A" w:rsidRDefault="00A1402A" w:rsidP="00A1402A">
      <w:pPr>
        <w:pStyle w:val="ListParagraph"/>
        <w:rPr>
          <w:lang w:val="es-MX"/>
        </w:rPr>
      </w:pPr>
      <w:r>
        <w:rPr>
          <w:lang w:val="es-MX"/>
        </w:rPr>
        <w:t>Si el número est</w:t>
      </w:r>
      <w:r w:rsidR="0010439C">
        <w:rPr>
          <w:lang w:val="es-MX"/>
        </w:rPr>
        <w:t>á</w:t>
      </w:r>
      <w:r>
        <w:rPr>
          <w:lang w:val="es-MX"/>
        </w:rPr>
        <w:t xml:space="preserve"> entre 1 y 5 entonces el jugador tendrá un paso lento avanzará una sola casilla</w:t>
      </w:r>
      <w:r w:rsidR="0010439C">
        <w:rPr>
          <w:lang w:val="es-MX"/>
        </w:rPr>
        <w:t>, si el número random está entre 6 y 7 entonces el jugador tendrá un resbalón de 3 casillas hacia atrás (debes cuidar de no salir del tablero), si el tiro está entre 8 y 10 entonces el jugador tiene un avance acelerado y avanza 4 casillas.</w:t>
      </w:r>
    </w:p>
    <w:p w14:paraId="32EFEC09" w14:textId="77777777" w:rsidR="0010439C" w:rsidRDefault="0010439C" w:rsidP="00A1402A">
      <w:pPr>
        <w:pStyle w:val="ListParagraph"/>
        <w:rPr>
          <w:lang w:val="es-MX"/>
        </w:rPr>
      </w:pPr>
      <w:r>
        <w:rPr>
          <w:lang w:val="es-MX"/>
        </w:rPr>
        <w:t>Debes ir imprimiendo el tablero para ver el avance de cada jugador y desplegar quien gana.</w:t>
      </w:r>
    </w:p>
    <w:p w14:paraId="393EE0F3" w14:textId="77777777" w:rsidR="0010439C" w:rsidRDefault="0010439C" w:rsidP="00A1402A">
      <w:pPr>
        <w:pStyle w:val="ListParagraph"/>
        <w:rPr>
          <w:lang w:val="es-MX"/>
        </w:rPr>
      </w:pPr>
      <w:r>
        <w:rPr>
          <w:lang w:val="es-MX"/>
        </w:rPr>
        <w:lastRenderedPageBreak/>
        <w:t>El ganador será quien llegue primero a la última casilla o la rebase.</w:t>
      </w:r>
    </w:p>
    <w:p w14:paraId="3C488F49" w14:textId="77777777" w:rsidR="0010439C" w:rsidRPr="00A1402A" w:rsidRDefault="0010439C" w:rsidP="00A1402A">
      <w:pPr>
        <w:pStyle w:val="ListParagraph"/>
        <w:rPr>
          <w:lang w:val="es-MX"/>
        </w:rPr>
      </w:pPr>
    </w:p>
    <w:sectPr w:rsidR="0010439C" w:rsidRPr="00A1402A" w:rsidSect="004E1AED">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2734" w14:textId="77777777" w:rsidR="007C31A0" w:rsidRDefault="007C31A0">
      <w:pPr>
        <w:spacing w:after="0" w:line="240" w:lineRule="auto"/>
      </w:pPr>
      <w:r>
        <w:separator/>
      </w:r>
    </w:p>
  </w:endnote>
  <w:endnote w:type="continuationSeparator" w:id="0">
    <w:p w14:paraId="48DA80F6" w14:textId="77777777" w:rsidR="007C31A0" w:rsidRDefault="007C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alibri"/>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altName w:val="Baskerville"/>
    <w:panose1 w:val="02040503050406030204"/>
    <w:charset w:val="00"/>
    <w:family w:val="roman"/>
    <w:pitch w:val="variable"/>
    <w:sig w:usb0="00000001"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20223B2A" w14:textId="77777777" w:rsidR="004E1AED" w:rsidRDefault="004E1AED">
        <w:pPr>
          <w:pStyle w:val="Footer"/>
        </w:pPr>
        <w:r>
          <w:rPr>
            <w:lang w:bidi="es-ES"/>
          </w:rPr>
          <w:fldChar w:fldCharType="begin"/>
        </w:r>
        <w:r>
          <w:rPr>
            <w:lang w:bidi="es-ES"/>
          </w:rPr>
          <w:instrText xml:space="preserve"> PAGE   \* MERGEFORMAT </w:instrText>
        </w:r>
        <w:r>
          <w:rPr>
            <w:lang w:bidi="es-ES"/>
          </w:rPr>
          <w:fldChar w:fldCharType="separate"/>
        </w:r>
        <w:r w:rsidR="0020127B">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7CD3" w14:textId="77777777" w:rsidR="007C31A0" w:rsidRDefault="007C31A0">
      <w:pPr>
        <w:spacing w:after="0" w:line="240" w:lineRule="auto"/>
      </w:pPr>
      <w:r>
        <w:separator/>
      </w:r>
    </w:p>
  </w:footnote>
  <w:footnote w:type="continuationSeparator" w:id="0">
    <w:p w14:paraId="14E3CB9A" w14:textId="77777777" w:rsidR="007C31A0" w:rsidRDefault="007C3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E10A1"/>
    <w:multiLevelType w:val="hybridMultilevel"/>
    <w:tmpl w:val="3208B3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A72BF0"/>
    <w:multiLevelType w:val="hybridMultilevel"/>
    <w:tmpl w:val="4E7EAB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05"/>
    <w:rsid w:val="00070850"/>
    <w:rsid w:val="0010439C"/>
    <w:rsid w:val="00117503"/>
    <w:rsid w:val="00194DF6"/>
    <w:rsid w:val="0020127B"/>
    <w:rsid w:val="0037562E"/>
    <w:rsid w:val="003F4207"/>
    <w:rsid w:val="004E1AED"/>
    <w:rsid w:val="004E5FFC"/>
    <w:rsid w:val="00502B49"/>
    <w:rsid w:val="00532505"/>
    <w:rsid w:val="00561590"/>
    <w:rsid w:val="005C12A5"/>
    <w:rsid w:val="00765346"/>
    <w:rsid w:val="007C31A0"/>
    <w:rsid w:val="008E0E10"/>
    <w:rsid w:val="00A1310C"/>
    <w:rsid w:val="00A1402A"/>
    <w:rsid w:val="00B650F4"/>
    <w:rsid w:val="00C20EFB"/>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FF76"/>
  <w15:docId w15:val="{D4B421D5-87A6-4936-BC12-62A7B4C8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3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80048137">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om\AppData\Roaming\Microsoft\Template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4.xml><?xml version="1.0" encoding="utf-8"?>
<ds:datastoreItem xmlns:ds="http://schemas.openxmlformats.org/officeDocument/2006/customXml" ds:itemID="{BE39FAFD-203E-49F8-AC1E-5576ABDE6D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Diseño%20con%20bandas%20(en%20blanco).dotx</Template>
  <TotalTime>0</TotalTime>
  <Pages>3</Pages>
  <Words>562</Words>
  <Characters>3210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GABY ROMAB</dc:creator>
  <cp:lastModifiedBy>Ramos De La Cruz Fatima Abigail</cp:lastModifiedBy>
  <cp:revision>2</cp:revision>
  <dcterms:created xsi:type="dcterms:W3CDTF">2021-10-20T16:36:00Z</dcterms:created>
  <dcterms:modified xsi:type="dcterms:W3CDTF">2021-10-20T16:36:00Z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